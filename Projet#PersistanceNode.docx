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546AC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Times" w:hAnsi="Times" w:cs="Times"/>
          <w:b/>
          <w:bCs/>
          <w:color w:val="CD003A"/>
          <w:sz w:val="28"/>
          <w:szCs w:val="28"/>
        </w:rPr>
        <w:t xml:space="preserve">Projet# </w:t>
      </w:r>
      <w:r>
        <w:rPr>
          <w:rFonts w:ascii="Times" w:hAnsi="Times" w:cs="Times"/>
          <w:b/>
          <w:bCs/>
          <w:i/>
          <w:iCs/>
          <w:color w:val="CD003A"/>
          <w:sz w:val="28"/>
          <w:szCs w:val="28"/>
        </w:rPr>
        <w:t>Persistance des données avec Node.js</w:t>
      </w:r>
    </w:p>
    <w:p w14:paraId="1624EEB5" w14:textId="48690F87" w:rsidR="00D81049" w:rsidRPr="00F447A3" w:rsidRDefault="00F447A3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color w:val="000000"/>
          <w:sz w:val="22"/>
          <w:szCs w:val="22"/>
        </w:rPr>
      </w:pPr>
      <w:r w:rsidRPr="00F447A3">
        <w:rPr>
          <w:rFonts w:ascii="Times" w:hAnsi="Times" w:cs="Times"/>
          <w:b/>
          <w:color w:val="000000"/>
          <w:sz w:val="22"/>
          <w:szCs w:val="22"/>
        </w:rPr>
        <w:t>Prérequis</w:t>
      </w:r>
    </w:p>
    <w:p w14:paraId="59F39766" w14:textId="7A973CF9" w:rsidR="00D74467" w:rsidRPr="00D74467" w:rsidRDefault="00D74467" w:rsidP="00D74467">
      <w:pPr>
        <w:pStyle w:val="Paragraphedeliste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>
        <w:rPr>
          <w:rFonts w:ascii="Times" w:hAnsi="Times" w:cs="Times"/>
          <w:color w:val="000000"/>
          <w:sz w:val="22"/>
          <w:szCs w:val="22"/>
        </w:rPr>
        <w:t>Node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 version 9 installé</w:t>
      </w:r>
      <w:r w:rsidRPr="00D74467">
        <w:rPr>
          <w:rFonts w:ascii="Times" w:hAnsi="Times" w:cs="Times"/>
          <w:color w:val="000000"/>
          <w:sz w:val="22"/>
          <w:szCs w:val="22"/>
        </w:rPr>
        <w:t xml:space="preserve"> </w:t>
      </w:r>
      <w:r>
        <w:rPr>
          <w:rFonts w:ascii="Times" w:hAnsi="Times" w:cs="Times"/>
          <w:color w:val="000000"/>
          <w:sz w:val="22"/>
          <w:szCs w:val="22"/>
        </w:rPr>
        <w:t>avec</w:t>
      </w:r>
      <w:r w:rsidRPr="00D74467">
        <w:rPr>
          <w:rFonts w:ascii="Times" w:hAnsi="Times" w:cs="Times"/>
          <w:color w:val="000000"/>
          <w:sz w:val="22"/>
          <w:szCs w:val="22"/>
        </w:rPr>
        <w:t xml:space="preserve"> </w:t>
      </w:r>
      <w:proofErr w:type="spellStart"/>
      <w:r w:rsidRPr="00D74467">
        <w:rPr>
          <w:rFonts w:ascii="Times" w:hAnsi="Times" w:cs="Times"/>
          <w:color w:val="000000"/>
          <w:sz w:val="22"/>
          <w:szCs w:val="22"/>
        </w:rPr>
        <w:t>npx</w:t>
      </w:r>
      <w:proofErr w:type="spellEnd"/>
      <w:r w:rsidRPr="00D74467">
        <w:rPr>
          <w:rFonts w:ascii="Times" w:hAnsi="Times" w:cs="Times"/>
          <w:color w:val="000000"/>
          <w:sz w:val="22"/>
          <w:szCs w:val="22"/>
        </w:rPr>
        <w:t>/</w:t>
      </w:r>
      <w:proofErr w:type="spellStart"/>
      <w:r w:rsidRPr="00D74467">
        <w:rPr>
          <w:rFonts w:ascii="Times" w:hAnsi="Times" w:cs="Times"/>
          <w:color w:val="000000"/>
          <w:sz w:val="22"/>
          <w:szCs w:val="22"/>
        </w:rPr>
        <w:t>npm</w:t>
      </w:r>
      <w:proofErr w:type="spellEnd"/>
      <w:r w:rsidRPr="00D74467">
        <w:rPr>
          <w:rFonts w:ascii="Times" w:hAnsi="Times" w:cs="Times"/>
          <w:color w:val="000000"/>
          <w:sz w:val="22"/>
          <w:szCs w:val="22"/>
        </w:rPr>
        <w:t>/</w:t>
      </w:r>
      <w:proofErr w:type="spellStart"/>
      <w:r w:rsidRPr="00D74467">
        <w:rPr>
          <w:rFonts w:ascii="Times" w:hAnsi="Times" w:cs="Times"/>
          <w:color w:val="000000"/>
          <w:sz w:val="22"/>
          <w:szCs w:val="22"/>
        </w:rPr>
        <w:t>yarn</w:t>
      </w:r>
      <w:proofErr w:type="spellEnd"/>
      <w:r w:rsidRPr="00D74467">
        <w:rPr>
          <w:rFonts w:ascii="Times" w:hAnsi="Times" w:cs="Times"/>
          <w:color w:val="000000"/>
          <w:sz w:val="22"/>
          <w:szCs w:val="22"/>
        </w:rPr>
        <w:t xml:space="preserve"> </w:t>
      </w:r>
    </w:p>
    <w:p w14:paraId="71041C8A" w14:textId="6F448698" w:rsidR="00D74467" w:rsidRPr="00D74467" w:rsidRDefault="00D74467" w:rsidP="00D74467">
      <w:pPr>
        <w:pStyle w:val="Paragraphedeliste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Des instances de serveur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Mysql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,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SqLite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 et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MongoDb</w:t>
      </w:r>
      <w:proofErr w:type="spellEnd"/>
    </w:p>
    <w:p w14:paraId="45C7CDF9" w14:textId="5426384E" w:rsidR="00D74467" w:rsidRPr="00D74467" w:rsidRDefault="00D74467" w:rsidP="00D74467">
      <w:pPr>
        <w:pStyle w:val="Paragraphedeliste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Une interface graphique utilisateur pour chaque BDD</w:t>
      </w:r>
    </w:p>
    <w:p w14:paraId="07B8A7C9" w14:textId="77777777" w:rsidR="00F447A3" w:rsidRDefault="00F447A3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</w:p>
    <w:p w14:paraId="21E64E67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sz w:val="22"/>
          <w:szCs w:val="22"/>
        </w:rPr>
      </w:pPr>
      <w:r>
        <w:rPr>
          <w:rFonts w:ascii="Times" w:hAnsi="Times" w:cs="Times"/>
          <w:b/>
          <w:bCs/>
          <w:color w:val="000000"/>
          <w:sz w:val="22"/>
          <w:szCs w:val="22"/>
        </w:rPr>
        <w:t>Objectifs</w:t>
      </w:r>
    </w:p>
    <w:p w14:paraId="4D3F480C" w14:textId="77777777" w:rsidR="00FC1B5E" w:rsidRDefault="00FC1B5E" w:rsidP="00FC1B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Acquérir le savoir pour interagir avec une BDD depuis un serveur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Node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. </w:t>
      </w:r>
    </w:p>
    <w:p w14:paraId="3D2F6D74" w14:textId="7AB775DF" w:rsidR="00FC1B5E" w:rsidRDefault="00FC1B5E" w:rsidP="00D810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Renforcer la connaissance des systèmes de persistances disponibles</w:t>
      </w:r>
      <w:r w:rsidR="00C23C4E">
        <w:rPr>
          <w:rFonts w:ascii="Times" w:hAnsi="Times" w:cs="Times"/>
          <w:color w:val="000000"/>
          <w:sz w:val="22"/>
          <w:szCs w:val="22"/>
        </w:rPr>
        <w:t xml:space="preserve"> en travaillant sur </w:t>
      </w:r>
      <w:proofErr w:type="spellStart"/>
      <w:r w:rsidR="00C23C4E">
        <w:rPr>
          <w:rFonts w:ascii="Times" w:hAnsi="Times" w:cs="Times"/>
          <w:color w:val="000000"/>
          <w:sz w:val="22"/>
          <w:szCs w:val="22"/>
        </w:rPr>
        <w:t>Mysql</w:t>
      </w:r>
      <w:proofErr w:type="spellEnd"/>
      <w:r w:rsidR="00C23C4E">
        <w:rPr>
          <w:rFonts w:ascii="Times" w:hAnsi="Times" w:cs="Times"/>
          <w:color w:val="000000"/>
          <w:sz w:val="22"/>
          <w:szCs w:val="22"/>
        </w:rPr>
        <w:t xml:space="preserve">, </w:t>
      </w:r>
      <w:proofErr w:type="spellStart"/>
      <w:r w:rsidR="00C23C4E">
        <w:rPr>
          <w:rFonts w:ascii="Times" w:hAnsi="Times" w:cs="Times"/>
          <w:color w:val="000000"/>
          <w:sz w:val="22"/>
          <w:szCs w:val="22"/>
        </w:rPr>
        <w:t>sqLite</w:t>
      </w:r>
      <w:proofErr w:type="spellEnd"/>
      <w:r w:rsidR="00C23C4E">
        <w:rPr>
          <w:rFonts w:ascii="Times" w:hAnsi="Times" w:cs="Times"/>
          <w:color w:val="000000"/>
          <w:sz w:val="22"/>
          <w:szCs w:val="22"/>
        </w:rPr>
        <w:t xml:space="preserve"> et </w:t>
      </w:r>
      <w:proofErr w:type="spellStart"/>
      <w:r w:rsidR="00C23C4E">
        <w:rPr>
          <w:rFonts w:ascii="Times" w:hAnsi="Times" w:cs="Times"/>
          <w:color w:val="000000"/>
          <w:sz w:val="22"/>
          <w:szCs w:val="22"/>
        </w:rPr>
        <w:t>MongoDb</w:t>
      </w:r>
      <w:proofErr w:type="spellEnd"/>
      <w:r>
        <w:rPr>
          <w:rFonts w:ascii="Times" w:hAnsi="Times" w:cs="Times"/>
          <w:color w:val="000000"/>
          <w:sz w:val="22"/>
          <w:szCs w:val="22"/>
        </w:rPr>
        <w:t>.</w:t>
      </w:r>
    </w:p>
    <w:p w14:paraId="5974C3BB" w14:textId="1ADB01A7" w:rsidR="00FC1B5E" w:rsidRDefault="00FC1B5E" w:rsidP="00D810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Etre capable de choisir un système de persistance adapté.</w:t>
      </w:r>
    </w:p>
    <w:p w14:paraId="7AB425A7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</w:p>
    <w:p w14:paraId="6C155FBE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sz w:val="22"/>
          <w:szCs w:val="22"/>
        </w:rPr>
      </w:pPr>
      <w:r>
        <w:rPr>
          <w:rFonts w:ascii="Times" w:hAnsi="Times" w:cs="Times"/>
          <w:b/>
          <w:bCs/>
          <w:color w:val="000000"/>
          <w:sz w:val="22"/>
          <w:szCs w:val="22"/>
        </w:rPr>
        <w:t>Contexte</w:t>
      </w:r>
    </w:p>
    <w:p w14:paraId="0B06E168" w14:textId="3C19C289" w:rsidR="00D81049" w:rsidRDefault="00FC1B5E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Une application doit être capable de fournir le dernier état connu du système après un redémarrage.</w:t>
      </w:r>
    </w:p>
    <w:p w14:paraId="2201FD1E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</w:p>
    <w:p w14:paraId="4158336D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sz w:val="22"/>
          <w:szCs w:val="22"/>
        </w:rPr>
      </w:pPr>
      <w:r>
        <w:rPr>
          <w:rFonts w:ascii="Times" w:hAnsi="Times" w:cs="Times"/>
          <w:b/>
          <w:bCs/>
          <w:color w:val="000000"/>
          <w:sz w:val="22"/>
          <w:szCs w:val="22"/>
        </w:rPr>
        <w:t>Intention</w:t>
      </w:r>
    </w:p>
    <w:p w14:paraId="6FB9BA08" w14:textId="0C4F2291" w:rsidR="00D81049" w:rsidRDefault="00FC1B5E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Etre capable de persister des données depuis un applicatif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Node</w:t>
      </w:r>
      <w:proofErr w:type="spellEnd"/>
      <w:r w:rsidR="00D81049">
        <w:rPr>
          <w:rFonts w:ascii="Times" w:hAnsi="Times" w:cs="Times"/>
          <w:color w:val="000000"/>
          <w:sz w:val="22"/>
          <w:szCs w:val="22"/>
        </w:rPr>
        <w:t>.</w:t>
      </w:r>
    </w:p>
    <w:p w14:paraId="4322B227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</w:p>
    <w:p w14:paraId="251955B7" w14:textId="77777777" w:rsidR="00D81049" w:rsidRDefault="000A5EE4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sz w:val="22"/>
          <w:szCs w:val="22"/>
        </w:rPr>
      </w:pPr>
      <w:r>
        <w:rPr>
          <w:rFonts w:ascii="Times" w:hAnsi="Times" w:cs="Times"/>
          <w:b/>
          <w:bCs/>
          <w:color w:val="000000"/>
          <w:sz w:val="22"/>
          <w:szCs w:val="22"/>
        </w:rPr>
        <w:t>Compétences concernée</w:t>
      </w:r>
      <w:r w:rsidR="00D81049">
        <w:rPr>
          <w:rFonts w:ascii="Times" w:hAnsi="Times" w:cs="Times"/>
          <w:b/>
          <w:bCs/>
          <w:color w:val="000000"/>
          <w:sz w:val="22"/>
          <w:szCs w:val="22"/>
        </w:rPr>
        <w:t>s</w:t>
      </w:r>
    </w:p>
    <w:p w14:paraId="57FA1543" w14:textId="77777777" w:rsidR="00D81049" w:rsidRDefault="000A5EE4" w:rsidP="00D810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C2</w:t>
      </w:r>
      <w:r w:rsidR="00D81049">
        <w:rPr>
          <w:rFonts w:ascii="Times" w:hAnsi="Times" w:cs="Times"/>
          <w:color w:val="000000"/>
          <w:sz w:val="22"/>
          <w:szCs w:val="22"/>
        </w:rPr>
        <w:t xml:space="preserve"> : </w:t>
      </w:r>
      <w:r>
        <w:rPr>
          <w:rFonts w:ascii="Times" w:hAnsi="Times" w:cs="Times"/>
          <w:color w:val="000000"/>
          <w:sz w:val="22"/>
          <w:szCs w:val="22"/>
        </w:rPr>
        <w:t>Concevoir une base de données</w:t>
      </w:r>
    </w:p>
    <w:p w14:paraId="300E85A1" w14:textId="77777777" w:rsidR="00D81049" w:rsidRDefault="000A5EE4" w:rsidP="00D810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C3</w:t>
      </w:r>
      <w:r w:rsidR="00D81049">
        <w:rPr>
          <w:rFonts w:ascii="Times" w:hAnsi="Times" w:cs="Times"/>
          <w:color w:val="000000"/>
          <w:sz w:val="22"/>
          <w:szCs w:val="22"/>
        </w:rPr>
        <w:t xml:space="preserve">: </w:t>
      </w:r>
      <w:r>
        <w:rPr>
          <w:rFonts w:ascii="Times" w:hAnsi="Times" w:cs="Times"/>
          <w:color w:val="000000"/>
          <w:sz w:val="22"/>
          <w:szCs w:val="22"/>
        </w:rPr>
        <w:t>Mettre en place une base de données</w:t>
      </w:r>
    </w:p>
    <w:p w14:paraId="3829469C" w14:textId="77777777" w:rsidR="000A5EE4" w:rsidRDefault="000A5EE4" w:rsidP="00D810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C5 : Développer des composantes d’accès aux données.</w:t>
      </w:r>
    </w:p>
    <w:p w14:paraId="22868F56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</w:p>
    <w:p w14:paraId="1F35A6B8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sz w:val="22"/>
          <w:szCs w:val="22"/>
        </w:rPr>
      </w:pPr>
      <w:r>
        <w:rPr>
          <w:rFonts w:ascii="Times" w:hAnsi="Times" w:cs="Times"/>
          <w:b/>
          <w:bCs/>
          <w:color w:val="000000"/>
          <w:sz w:val="22"/>
          <w:szCs w:val="22"/>
        </w:rPr>
        <w:t>Critères de réussite</w:t>
      </w:r>
    </w:p>
    <w:p w14:paraId="64D5EAAA" w14:textId="77777777" w:rsidR="00D81049" w:rsidRDefault="00D81049" w:rsidP="00D810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Le projet est bien présent dans un repo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github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 dont le lien est fourni par l’apprenant. </w:t>
      </w:r>
    </w:p>
    <w:p w14:paraId="7D9859B7" w14:textId="77777777" w:rsidR="00D81049" w:rsidRDefault="00D81049" w:rsidP="00D810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Les différents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commits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 réalisés correspondent bien aux différentes étapes du projet. </w:t>
      </w:r>
    </w:p>
    <w:p w14:paraId="26976ECC" w14:textId="1229138B" w:rsidR="00D81049" w:rsidRDefault="008F6B10" w:rsidP="00D810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Le README </w:t>
      </w:r>
      <w:r w:rsidR="00AA4691">
        <w:rPr>
          <w:rFonts w:ascii="Times" w:hAnsi="Times" w:cs="Times"/>
          <w:color w:val="000000"/>
          <w:sz w:val="22"/>
          <w:szCs w:val="22"/>
        </w:rPr>
        <w:t>comporte le</w:t>
      </w:r>
      <w:r>
        <w:rPr>
          <w:rFonts w:ascii="Times" w:hAnsi="Times" w:cs="Times"/>
          <w:color w:val="000000"/>
          <w:sz w:val="22"/>
          <w:szCs w:val="22"/>
        </w:rPr>
        <w:t xml:space="preserve"> quick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start</w:t>
      </w:r>
      <w:proofErr w:type="spellEnd"/>
      <w:r w:rsidR="00AA4691">
        <w:rPr>
          <w:rFonts w:ascii="Times" w:hAnsi="Times" w:cs="Times"/>
          <w:color w:val="000000"/>
          <w:sz w:val="22"/>
          <w:szCs w:val="22"/>
        </w:rPr>
        <w:t xml:space="preserve"> du projet qui détaille </w:t>
      </w:r>
      <w:r w:rsidR="00286731">
        <w:rPr>
          <w:rFonts w:ascii="Times" w:hAnsi="Times" w:cs="Times"/>
          <w:color w:val="000000"/>
          <w:sz w:val="22"/>
          <w:szCs w:val="22"/>
        </w:rPr>
        <w:t xml:space="preserve">l'installation et </w:t>
      </w:r>
      <w:r w:rsidR="00AA4691">
        <w:rPr>
          <w:rFonts w:ascii="Times" w:hAnsi="Times" w:cs="Times"/>
          <w:color w:val="000000"/>
          <w:sz w:val="22"/>
          <w:szCs w:val="22"/>
        </w:rPr>
        <w:t>la prise en main de l’applicatif</w:t>
      </w:r>
      <w:r>
        <w:rPr>
          <w:rFonts w:ascii="Times" w:hAnsi="Times" w:cs="Times"/>
          <w:color w:val="000000"/>
          <w:sz w:val="22"/>
          <w:szCs w:val="22"/>
        </w:rPr>
        <w:t>.</w:t>
      </w:r>
    </w:p>
    <w:p w14:paraId="1A823FB5" w14:textId="3B1728B6" w:rsidR="00D81049" w:rsidRDefault="00AA4691" w:rsidP="00D810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Je peux ajouter et supprimer un post</w:t>
      </w:r>
      <w:r w:rsidR="00D81049">
        <w:rPr>
          <w:rFonts w:ascii="Times" w:hAnsi="Times" w:cs="Times"/>
          <w:color w:val="000000"/>
          <w:sz w:val="22"/>
          <w:szCs w:val="22"/>
        </w:rPr>
        <w:t>.</w:t>
      </w:r>
    </w:p>
    <w:p w14:paraId="028199E0" w14:textId="136E96EF" w:rsidR="00AA4691" w:rsidRDefault="00AA4691" w:rsidP="00D810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Je peux ajouter un commentaire</w:t>
      </w:r>
      <w:r w:rsidR="00286731">
        <w:rPr>
          <w:rFonts w:ascii="Times" w:hAnsi="Times" w:cs="Times"/>
          <w:color w:val="000000"/>
          <w:sz w:val="22"/>
          <w:szCs w:val="22"/>
        </w:rPr>
        <w:t xml:space="preserve"> sur un post.</w:t>
      </w:r>
    </w:p>
    <w:p w14:paraId="40F8CBFD" w14:textId="1C49B81D" w:rsidR="00AA4691" w:rsidRDefault="00AA4691" w:rsidP="00D810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Je peux voir la liste des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posts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 d’un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utlisateur</w:t>
      </w:r>
      <w:proofErr w:type="spellEnd"/>
      <w:r>
        <w:rPr>
          <w:rFonts w:ascii="Times" w:hAnsi="Times" w:cs="Times"/>
          <w:color w:val="000000"/>
          <w:sz w:val="22"/>
          <w:szCs w:val="22"/>
        </w:rPr>
        <w:t>.</w:t>
      </w:r>
    </w:p>
    <w:p w14:paraId="11D2D40E" w14:textId="0320D046" w:rsidR="00D81049" w:rsidRDefault="00286731" w:rsidP="00D810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Les modèles de conception des bases sont présents dans le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github</w:t>
      </w:r>
      <w:proofErr w:type="spellEnd"/>
      <w:r>
        <w:rPr>
          <w:rFonts w:ascii="Times" w:hAnsi="Times" w:cs="Times"/>
          <w:color w:val="000000"/>
          <w:sz w:val="22"/>
          <w:szCs w:val="22"/>
        </w:rPr>
        <w:t>.</w:t>
      </w:r>
    </w:p>
    <w:p w14:paraId="4CDF7B42" w14:textId="348882EC" w:rsidR="00286731" w:rsidRDefault="00286731" w:rsidP="00D8104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Le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Kaban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réflète</w:t>
      </w:r>
      <w:proofErr w:type="spellEnd"/>
      <w:r>
        <w:rPr>
          <w:rFonts w:ascii="Times" w:hAnsi="Times" w:cs="Times"/>
          <w:color w:val="000000"/>
          <w:sz w:val="22"/>
          <w:szCs w:val="22"/>
        </w:rPr>
        <w:t xml:space="preserve"> bien le déroulement du projet</w:t>
      </w:r>
    </w:p>
    <w:p w14:paraId="2432AE46" w14:textId="634AB3A7" w:rsidR="00286731" w:rsidRDefault="00D81049" w:rsidP="0028673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Le journal de bord est bien incrémenté chaque jour.</w:t>
      </w:r>
    </w:p>
    <w:p w14:paraId="43DAE75B" w14:textId="566BC94D" w:rsidR="00286731" w:rsidRPr="00286731" w:rsidRDefault="00286731" w:rsidP="0028673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Chaque groupe a vu au moins deux systèmes de persistance et les trois systèmes de persistance ont été couverts par l’ensemble des projets des apprenants.</w:t>
      </w:r>
    </w:p>
    <w:p w14:paraId="64EE9374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</w:p>
    <w:p w14:paraId="2F9BA6E1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sz w:val="22"/>
          <w:szCs w:val="22"/>
        </w:rPr>
      </w:pPr>
      <w:proofErr w:type="spellStart"/>
      <w:r>
        <w:rPr>
          <w:rFonts w:ascii="Times" w:hAnsi="Times" w:cs="Times"/>
          <w:b/>
          <w:bCs/>
          <w:color w:val="000000"/>
          <w:sz w:val="22"/>
          <w:szCs w:val="22"/>
        </w:rPr>
        <w:t>Livrable.s</w:t>
      </w:r>
      <w:proofErr w:type="spellEnd"/>
    </w:p>
    <w:p w14:paraId="015DC222" w14:textId="77777777" w:rsidR="00D81049" w:rsidRDefault="00D81049" w:rsidP="00D8104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Adresse du repo </w:t>
      </w:r>
      <w:proofErr w:type="spellStart"/>
      <w:r>
        <w:rPr>
          <w:rFonts w:ascii="Times" w:hAnsi="Times" w:cs="Times"/>
          <w:color w:val="000000"/>
          <w:sz w:val="22"/>
          <w:szCs w:val="22"/>
        </w:rPr>
        <w:t>github</w:t>
      </w:r>
      <w:proofErr w:type="spellEnd"/>
      <w:r>
        <w:rPr>
          <w:rFonts w:ascii="Times" w:hAnsi="Times" w:cs="Times"/>
          <w:color w:val="000000"/>
          <w:sz w:val="22"/>
          <w:szCs w:val="22"/>
        </w:rPr>
        <w:t>.</w:t>
      </w:r>
    </w:p>
    <w:p w14:paraId="1FECCD0D" w14:textId="199FD81E" w:rsidR="00D81049" w:rsidRPr="00286731" w:rsidRDefault="00286731" w:rsidP="0028673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Modèles de conception</w:t>
      </w:r>
      <w:r w:rsidR="00D81049">
        <w:rPr>
          <w:rFonts w:ascii="Times" w:hAnsi="Times" w:cs="Times"/>
          <w:color w:val="000000"/>
          <w:sz w:val="22"/>
          <w:szCs w:val="22"/>
        </w:rPr>
        <w:t>.</w:t>
      </w:r>
    </w:p>
    <w:p w14:paraId="5A83254D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sz w:val="22"/>
          <w:szCs w:val="22"/>
        </w:rPr>
      </w:pPr>
    </w:p>
    <w:p w14:paraId="743AD0A6" w14:textId="2965F364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CD003A"/>
          <w:sz w:val="22"/>
          <w:szCs w:val="22"/>
        </w:rPr>
      </w:pPr>
      <w:proofErr w:type="spellStart"/>
      <w:r>
        <w:rPr>
          <w:rFonts w:ascii="Times" w:hAnsi="Times" w:cs="Times"/>
          <w:b/>
          <w:bCs/>
          <w:color w:val="CD003A"/>
          <w:sz w:val="22"/>
          <w:szCs w:val="22"/>
        </w:rPr>
        <w:lastRenderedPageBreak/>
        <w:t>DeadLine</w:t>
      </w:r>
      <w:proofErr w:type="spellEnd"/>
      <w:r w:rsidR="00C23C4E">
        <w:rPr>
          <w:rFonts w:ascii="Times" w:hAnsi="Times" w:cs="Times"/>
          <w:b/>
          <w:bCs/>
          <w:color w:val="CD003A"/>
          <w:sz w:val="22"/>
          <w:szCs w:val="22"/>
        </w:rPr>
        <w:t> </w:t>
      </w:r>
      <w:proofErr w:type="gramStart"/>
      <w:r w:rsidR="00C23C4E">
        <w:rPr>
          <w:rFonts w:ascii="Times" w:hAnsi="Times" w:cs="Times"/>
          <w:b/>
          <w:bCs/>
          <w:color w:val="CD003A"/>
          <w:sz w:val="22"/>
          <w:szCs w:val="22"/>
        </w:rPr>
        <w:t>??.??</w:t>
      </w:r>
      <w:r>
        <w:rPr>
          <w:rFonts w:ascii="Times" w:hAnsi="Times" w:cs="Times"/>
          <w:b/>
          <w:bCs/>
          <w:color w:val="CD003A"/>
          <w:sz w:val="22"/>
          <w:szCs w:val="22"/>
        </w:rPr>
        <w:t>.</w:t>
      </w:r>
      <w:proofErr w:type="gramEnd"/>
      <w:r>
        <w:rPr>
          <w:rFonts w:ascii="Times" w:hAnsi="Times" w:cs="Times"/>
          <w:b/>
          <w:bCs/>
          <w:color w:val="CD003A"/>
          <w:sz w:val="22"/>
          <w:szCs w:val="22"/>
        </w:rPr>
        <w:t>2018</w:t>
      </w:r>
    </w:p>
    <w:p w14:paraId="0F637861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i/>
          <w:iCs/>
          <w:color w:val="000000"/>
          <w:sz w:val="22"/>
          <w:szCs w:val="22"/>
        </w:rPr>
      </w:pPr>
    </w:p>
    <w:p w14:paraId="760DCF51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kern w:val="1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A envoyer par mail </w:t>
      </w:r>
      <w:proofErr w:type="gramStart"/>
      <w:r>
        <w:rPr>
          <w:rFonts w:ascii="Times" w:hAnsi="Times" w:cs="Times"/>
          <w:color w:val="000000"/>
          <w:sz w:val="22"/>
          <w:szCs w:val="22"/>
        </w:rPr>
        <w:t>:</w:t>
      </w:r>
      <w:r>
        <w:rPr>
          <w:rFonts w:ascii="Times" w:hAnsi="Times" w:cs="Times"/>
          <w:i/>
          <w:iCs/>
          <w:color w:val="000000"/>
          <w:sz w:val="22"/>
          <w:szCs w:val="22"/>
        </w:rPr>
        <w:t xml:space="preserve"> </w:t>
      </w:r>
      <w:r>
        <w:rPr>
          <w:rFonts w:ascii="Times" w:hAnsi="Times" w:cs="Times"/>
          <w:i/>
          <w:iCs/>
          <w:color w:val="6A737D"/>
          <w:sz w:val="22"/>
          <w:szCs w:val="22"/>
        </w:rPr>
        <w:t> </w:t>
      </w:r>
      <w:proofErr w:type="gramEnd"/>
      <w:r>
        <w:rPr>
          <w:rFonts w:ascii="Times" w:hAnsi="Times" w:cs="Times"/>
          <w:i/>
          <w:iCs/>
          <w:color w:val="6A737D"/>
          <w:sz w:val="22"/>
          <w:szCs w:val="22"/>
        </w:rPr>
        <w:fldChar w:fldCharType="begin"/>
      </w:r>
      <w:r>
        <w:rPr>
          <w:rFonts w:ascii="Times" w:hAnsi="Times" w:cs="Times"/>
          <w:i/>
          <w:iCs/>
          <w:color w:val="6A737D"/>
          <w:sz w:val="22"/>
          <w:szCs w:val="22"/>
        </w:rPr>
        <w:instrText>HYPERLINK "https://github.com/SimplonSt-Gaudens/programme-web-dev-promo-2/wiki/simplon_stgau_formateurs@framalistes.org"</w:instrText>
      </w:r>
      <w:r>
        <w:rPr>
          <w:rFonts w:ascii="Times" w:hAnsi="Times" w:cs="Times"/>
          <w:i/>
          <w:iCs/>
          <w:color w:val="6A737D"/>
          <w:sz w:val="22"/>
          <w:szCs w:val="22"/>
        </w:rPr>
      </w:r>
      <w:r>
        <w:rPr>
          <w:rFonts w:ascii="Times" w:hAnsi="Times" w:cs="Times"/>
          <w:i/>
          <w:iCs/>
          <w:color w:val="6A737D"/>
          <w:sz w:val="22"/>
          <w:szCs w:val="22"/>
        </w:rPr>
        <w:fldChar w:fldCharType="separate"/>
      </w:r>
      <w:r>
        <w:rPr>
          <w:rFonts w:ascii="Times" w:hAnsi="Times" w:cs="Times"/>
          <w:color w:val="0366D6"/>
        </w:rPr>
        <w:t>simplon_stgau_formateurs@framalistes.org</w:t>
      </w:r>
      <w:r>
        <w:rPr>
          <w:rFonts w:ascii="Times" w:hAnsi="Times" w:cs="Times"/>
          <w:i/>
          <w:iCs/>
          <w:color w:val="6A737D"/>
          <w:sz w:val="22"/>
          <w:szCs w:val="22"/>
        </w:rPr>
        <w:fldChar w:fldCharType="end"/>
      </w:r>
    </w:p>
    <w:p w14:paraId="6C058C50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kern w:val="1"/>
          <w:sz w:val="22"/>
          <w:szCs w:val="22"/>
        </w:rPr>
      </w:pPr>
    </w:p>
    <w:p w14:paraId="2BE4DA51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kern w:val="1"/>
          <w:sz w:val="22"/>
          <w:szCs w:val="22"/>
        </w:rPr>
      </w:pPr>
      <w:proofErr w:type="gramStart"/>
      <w:r>
        <w:rPr>
          <w:rFonts w:ascii="Times" w:hAnsi="Times" w:cs="Times"/>
          <w:b/>
          <w:bCs/>
          <w:color w:val="000000"/>
          <w:kern w:val="1"/>
          <w:sz w:val="22"/>
          <w:szCs w:val="22"/>
        </w:rPr>
        <w:t>Réalisation attendues</w:t>
      </w:r>
      <w:proofErr w:type="gramEnd"/>
    </w:p>
    <w:p w14:paraId="2B93F531" w14:textId="77777777" w:rsidR="009F6203" w:rsidRPr="009F6203" w:rsidRDefault="009F6203" w:rsidP="009F6203">
      <w:pPr>
        <w:rPr>
          <w:rFonts w:ascii="Times" w:hAnsi="Times"/>
          <w:sz w:val="22"/>
          <w:szCs w:val="22"/>
        </w:rPr>
      </w:pPr>
      <w:r w:rsidRPr="009F6203">
        <w:rPr>
          <w:rFonts w:ascii="Times" w:hAnsi="Times"/>
          <w:sz w:val="22"/>
          <w:szCs w:val="22"/>
        </w:rPr>
        <w:t xml:space="preserve">Réaliser un applicatif </w:t>
      </w:r>
      <w:proofErr w:type="spellStart"/>
      <w:r w:rsidRPr="009F6203">
        <w:rPr>
          <w:rFonts w:ascii="Times" w:hAnsi="Times"/>
          <w:sz w:val="22"/>
          <w:szCs w:val="22"/>
        </w:rPr>
        <w:t>node</w:t>
      </w:r>
      <w:proofErr w:type="spellEnd"/>
      <w:r w:rsidRPr="009F6203">
        <w:rPr>
          <w:rFonts w:ascii="Times" w:hAnsi="Times"/>
          <w:sz w:val="22"/>
          <w:szCs w:val="22"/>
        </w:rPr>
        <w:t xml:space="preserve"> qui permet de gérer un blog :</w:t>
      </w:r>
    </w:p>
    <w:p w14:paraId="57851ABD" w14:textId="60667E34" w:rsidR="009F6203" w:rsidRPr="008F6B10" w:rsidRDefault="009F6203" w:rsidP="008F6B10">
      <w:pPr>
        <w:pStyle w:val="Paragraphedeliste"/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8F6B10">
        <w:rPr>
          <w:rFonts w:ascii="Times" w:hAnsi="Times"/>
          <w:sz w:val="22"/>
          <w:szCs w:val="22"/>
        </w:rPr>
        <w:t xml:space="preserve">Ajouter/supprimer un post pour un utilisateur, </w:t>
      </w:r>
    </w:p>
    <w:p w14:paraId="0598212F" w14:textId="012D2454" w:rsidR="00D81049" w:rsidRPr="008F6B10" w:rsidRDefault="009F6203" w:rsidP="008F6B10">
      <w:pPr>
        <w:pStyle w:val="Paragraphedeliste"/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8F6B10">
        <w:rPr>
          <w:rFonts w:ascii="Times" w:hAnsi="Times"/>
          <w:sz w:val="22"/>
          <w:szCs w:val="22"/>
        </w:rPr>
        <w:t>Ajouter</w:t>
      </w:r>
      <w:r w:rsidR="008F6B10">
        <w:rPr>
          <w:rFonts w:ascii="Times" w:hAnsi="Times"/>
          <w:sz w:val="22"/>
          <w:szCs w:val="22"/>
        </w:rPr>
        <w:t>/supprimer</w:t>
      </w:r>
      <w:r w:rsidRPr="008F6B10">
        <w:rPr>
          <w:rFonts w:ascii="Times" w:hAnsi="Times"/>
          <w:sz w:val="22"/>
          <w:szCs w:val="22"/>
        </w:rPr>
        <w:t xml:space="preserve"> un commentaire sur un post</w:t>
      </w:r>
      <w:r w:rsidR="00D81049" w:rsidRPr="008F6B10">
        <w:rPr>
          <w:rFonts w:ascii="Times" w:hAnsi="Times"/>
          <w:sz w:val="22"/>
          <w:szCs w:val="22"/>
        </w:rPr>
        <w:t>.</w:t>
      </w:r>
    </w:p>
    <w:p w14:paraId="77A3C26B" w14:textId="79B9F369" w:rsidR="009F6203" w:rsidRPr="008F6B10" w:rsidRDefault="009F6203" w:rsidP="008F6B10">
      <w:pPr>
        <w:pStyle w:val="Paragraphedeliste"/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8F6B10">
        <w:rPr>
          <w:rFonts w:ascii="Times" w:hAnsi="Times"/>
          <w:sz w:val="22"/>
          <w:szCs w:val="22"/>
        </w:rPr>
        <w:t>Afficher la liste des post d’un utilisateur.</w:t>
      </w:r>
    </w:p>
    <w:p w14:paraId="313D19D2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kern w:val="1"/>
          <w:sz w:val="22"/>
          <w:szCs w:val="22"/>
        </w:rPr>
      </w:pPr>
    </w:p>
    <w:p w14:paraId="101461D0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kern w:val="1"/>
          <w:sz w:val="22"/>
          <w:szCs w:val="22"/>
        </w:rPr>
      </w:pPr>
      <w:r>
        <w:rPr>
          <w:rFonts w:ascii="Times" w:hAnsi="Times" w:cs="Times"/>
          <w:b/>
          <w:bCs/>
          <w:color w:val="000000"/>
          <w:kern w:val="1"/>
          <w:sz w:val="22"/>
          <w:szCs w:val="22"/>
        </w:rPr>
        <w:t>Conseils</w:t>
      </w:r>
    </w:p>
    <w:p w14:paraId="78F917D7" w14:textId="77777777" w:rsidR="00D81049" w:rsidRDefault="00D81049" w:rsidP="00D8104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8" w:lineRule="auto"/>
        <w:ind w:hanging="720"/>
        <w:rPr>
          <w:rFonts w:ascii="Times" w:hAnsi="Times" w:cs="Times"/>
          <w:color w:val="333333"/>
          <w:kern w:val="1"/>
          <w:sz w:val="22"/>
          <w:szCs w:val="22"/>
        </w:rPr>
      </w:pPr>
      <w:r>
        <w:rPr>
          <w:rFonts w:ascii="Times" w:hAnsi="Times" w:cs="Times"/>
          <w:color w:val="333333"/>
          <w:kern w:val="1"/>
          <w:sz w:val="22"/>
          <w:szCs w:val="22"/>
        </w:rPr>
        <w:t>Faire des synchronisations régulières que vous fixez à l'avance</w:t>
      </w:r>
    </w:p>
    <w:p w14:paraId="49CE2941" w14:textId="55AEDC79" w:rsidR="007C369F" w:rsidRPr="007C369F" w:rsidRDefault="007C369F" w:rsidP="007C369F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8" w:lineRule="auto"/>
        <w:ind w:hanging="720"/>
        <w:rPr>
          <w:rFonts w:ascii="Times" w:hAnsi="Times" w:cs="Times"/>
          <w:color w:val="333333"/>
          <w:kern w:val="1"/>
          <w:sz w:val="22"/>
          <w:szCs w:val="22"/>
        </w:rPr>
      </w:pPr>
      <w:r>
        <w:rPr>
          <w:rFonts w:ascii="Times" w:hAnsi="Times" w:cs="Times"/>
          <w:color w:val="333333"/>
          <w:kern w:val="1"/>
          <w:sz w:val="22"/>
          <w:szCs w:val="22"/>
        </w:rPr>
        <w:t>Faire et seulement faire ce qui est demandé (garder le focus sur le métier à implémenter).</w:t>
      </w:r>
    </w:p>
    <w:p w14:paraId="0714848D" w14:textId="77777777" w:rsidR="00D81049" w:rsidRDefault="00D81049" w:rsidP="00D8104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31" w:lineRule="auto"/>
        <w:ind w:hanging="720"/>
        <w:rPr>
          <w:rFonts w:ascii="Times" w:hAnsi="Times" w:cs="Times"/>
          <w:color w:val="333333"/>
          <w:kern w:val="1"/>
          <w:sz w:val="22"/>
          <w:szCs w:val="22"/>
        </w:rPr>
      </w:pPr>
      <w:r>
        <w:rPr>
          <w:rFonts w:ascii="Times" w:hAnsi="Times" w:cs="Times"/>
          <w:color w:val="333333"/>
          <w:kern w:val="1"/>
          <w:sz w:val="22"/>
          <w:szCs w:val="22"/>
        </w:rPr>
        <w:t>Prendre le temps de bien se répartir le travail</w:t>
      </w:r>
    </w:p>
    <w:p w14:paraId="392DC900" w14:textId="77777777" w:rsidR="00D81049" w:rsidRDefault="00D81049" w:rsidP="00D8104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31" w:lineRule="auto"/>
        <w:ind w:hanging="720"/>
        <w:rPr>
          <w:rFonts w:ascii="Times" w:hAnsi="Times" w:cs="Times"/>
          <w:color w:val="333333"/>
          <w:kern w:val="1"/>
          <w:sz w:val="22"/>
          <w:szCs w:val="22"/>
        </w:rPr>
      </w:pPr>
      <w:r>
        <w:rPr>
          <w:rFonts w:ascii="Times" w:hAnsi="Times" w:cs="Times"/>
          <w:color w:val="333333"/>
          <w:kern w:val="1"/>
          <w:sz w:val="22"/>
          <w:szCs w:val="22"/>
        </w:rPr>
        <w:t>Aider les autres</w:t>
      </w:r>
    </w:p>
    <w:p w14:paraId="2C84CC2F" w14:textId="77777777" w:rsidR="00D81049" w:rsidRDefault="00D81049" w:rsidP="00D8104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31" w:lineRule="auto"/>
        <w:ind w:hanging="720"/>
        <w:rPr>
          <w:rFonts w:ascii="Times" w:hAnsi="Times" w:cs="Times"/>
          <w:color w:val="333333"/>
          <w:kern w:val="1"/>
          <w:sz w:val="22"/>
          <w:szCs w:val="22"/>
        </w:rPr>
      </w:pPr>
      <w:r>
        <w:rPr>
          <w:rFonts w:ascii="Times" w:hAnsi="Times" w:cs="Times"/>
          <w:color w:val="333333"/>
          <w:kern w:val="1"/>
          <w:sz w:val="22"/>
          <w:szCs w:val="22"/>
        </w:rPr>
        <w:t>Garder son calme et rester professionnel</w:t>
      </w:r>
    </w:p>
    <w:p w14:paraId="7D99EFFA" w14:textId="77777777" w:rsidR="00D81049" w:rsidRDefault="00D81049" w:rsidP="00D8104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31" w:lineRule="auto"/>
        <w:ind w:hanging="720"/>
        <w:rPr>
          <w:rFonts w:ascii="Times" w:hAnsi="Times" w:cs="Times"/>
          <w:color w:val="333333"/>
          <w:kern w:val="1"/>
          <w:sz w:val="22"/>
          <w:szCs w:val="22"/>
        </w:rPr>
      </w:pPr>
      <w:r>
        <w:rPr>
          <w:rFonts w:ascii="Times" w:hAnsi="Times" w:cs="Times"/>
          <w:color w:val="333333"/>
          <w:kern w:val="1"/>
          <w:sz w:val="22"/>
          <w:szCs w:val="22"/>
        </w:rPr>
        <w:t>Bien définir les tâches de chacun</w:t>
      </w:r>
    </w:p>
    <w:p w14:paraId="15983FE9" w14:textId="77777777" w:rsidR="00D81049" w:rsidRDefault="00D81049" w:rsidP="00D8104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60" w:line="331" w:lineRule="auto"/>
        <w:ind w:hanging="720"/>
        <w:rPr>
          <w:rFonts w:ascii="Times" w:hAnsi="Times" w:cs="Times"/>
          <w:color w:val="333333"/>
          <w:kern w:val="1"/>
          <w:sz w:val="22"/>
          <w:szCs w:val="22"/>
        </w:rPr>
      </w:pPr>
      <w:r>
        <w:rPr>
          <w:rFonts w:ascii="Times" w:hAnsi="Times" w:cs="Times"/>
          <w:color w:val="333333"/>
          <w:kern w:val="1"/>
          <w:sz w:val="22"/>
          <w:szCs w:val="22"/>
        </w:rPr>
        <w:t>Jouer collectif, seul vous n'irez pas loin</w:t>
      </w:r>
    </w:p>
    <w:p w14:paraId="6A654258" w14:textId="515862AE" w:rsidR="00D81049" w:rsidRPr="002E2446" w:rsidRDefault="00D81049" w:rsidP="002E244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60" w:line="331" w:lineRule="auto"/>
        <w:ind w:hanging="720"/>
        <w:rPr>
          <w:rFonts w:ascii="Times" w:hAnsi="Times" w:cs="Times"/>
          <w:color w:val="333333"/>
          <w:kern w:val="1"/>
          <w:sz w:val="22"/>
          <w:szCs w:val="22"/>
        </w:rPr>
      </w:pPr>
      <w:r>
        <w:rPr>
          <w:rFonts w:ascii="Times" w:hAnsi="Times" w:cs="Times"/>
          <w:color w:val="333333"/>
          <w:kern w:val="1"/>
          <w:sz w:val="22"/>
          <w:szCs w:val="22"/>
        </w:rPr>
        <w:t>N’oubliez pas que vous avez d’autres exercices et projets à rendre</w:t>
      </w:r>
    </w:p>
    <w:p w14:paraId="49AF1258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kern w:val="1"/>
          <w:sz w:val="22"/>
          <w:szCs w:val="22"/>
        </w:rPr>
      </w:pPr>
    </w:p>
    <w:p w14:paraId="5C5F94C8" w14:textId="77777777" w:rsidR="00D81049" w:rsidRDefault="00D81049" w:rsidP="00D8104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b/>
          <w:bCs/>
          <w:color w:val="000000"/>
          <w:kern w:val="1"/>
          <w:sz w:val="22"/>
          <w:szCs w:val="22"/>
        </w:rPr>
      </w:pPr>
      <w:r>
        <w:rPr>
          <w:rFonts w:ascii="Times" w:hAnsi="Times" w:cs="Times"/>
          <w:b/>
          <w:bCs/>
          <w:color w:val="000000"/>
          <w:kern w:val="1"/>
          <w:sz w:val="22"/>
          <w:szCs w:val="22"/>
        </w:rPr>
        <w:t>Bonus</w:t>
      </w:r>
    </w:p>
    <w:p w14:paraId="3ED6DF18" w14:textId="77777777" w:rsidR="00C23C4E" w:rsidRPr="008F6B10" w:rsidRDefault="00C23C4E" w:rsidP="00C23C4E">
      <w:pPr>
        <w:pStyle w:val="Paragraphedeliste"/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8F6B10">
        <w:rPr>
          <w:rFonts w:ascii="Times" w:hAnsi="Times"/>
          <w:sz w:val="22"/>
          <w:szCs w:val="22"/>
        </w:rPr>
        <w:t>Afficher la liste des 10 derniers post.</w:t>
      </w:r>
    </w:p>
    <w:p w14:paraId="0201E948" w14:textId="3874623F" w:rsidR="00496B0A" w:rsidRPr="007C369F" w:rsidRDefault="00C23C4E" w:rsidP="00C23C4E">
      <w:pPr>
        <w:pStyle w:val="Paragraphedeliste"/>
        <w:numPr>
          <w:ilvl w:val="0"/>
          <w:numId w:val="7"/>
        </w:numPr>
      </w:pPr>
      <w:r w:rsidRPr="008F6B10">
        <w:rPr>
          <w:rFonts w:ascii="Times" w:hAnsi="Times"/>
          <w:sz w:val="22"/>
          <w:szCs w:val="22"/>
        </w:rPr>
        <w:t xml:space="preserve">N’afficher que des </w:t>
      </w:r>
      <w:proofErr w:type="spellStart"/>
      <w:r w:rsidRPr="008F6B10">
        <w:rPr>
          <w:rFonts w:ascii="Times" w:hAnsi="Times"/>
          <w:sz w:val="22"/>
          <w:szCs w:val="22"/>
        </w:rPr>
        <w:t>posts</w:t>
      </w:r>
      <w:proofErr w:type="spellEnd"/>
      <w:r w:rsidRPr="008F6B10">
        <w:rPr>
          <w:rFonts w:ascii="Times" w:hAnsi="Times"/>
          <w:sz w:val="22"/>
          <w:szCs w:val="22"/>
        </w:rPr>
        <w:t xml:space="preserve"> publiés</w:t>
      </w:r>
    </w:p>
    <w:p w14:paraId="0CACA863" w14:textId="56C495C9" w:rsidR="007C369F" w:rsidRPr="008152BB" w:rsidRDefault="007C369F" w:rsidP="00C23C4E">
      <w:pPr>
        <w:pStyle w:val="Paragraphedeliste"/>
        <w:numPr>
          <w:ilvl w:val="0"/>
          <w:numId w:val="7"/>
        </w:numPr>
      </w:pPr>
      <w:r>
        <w:rPr>
          <w:rFonts w:ascii="Times" w:hAnsi="Times"/>
          <w:sz w:val="22"/>
          <w:szCs w:val="22"/>
        </w:rPr>
        <w:t xml:space="preserve">Gérer les utilisateurs dans la </w:t>
      </w:r>
      <w:proofErr w:type="spellStart"/>
      <w:r>
        <w:rPr>
          <w:rFonts w:ascii="Times" w:hAnsi="Times"/>
          <w:sz w:val="22"/>
          <w:szCs w:val="22"/>
        </w:rPr>
        <w:t>Bdd</w:t>
      </w:r>
      <w:proofErr w:type="spellEnd"/>
    </w:p>
    <w:p w14:paraId="49F35A92" w14:textId="25432605" w:rsidR="008152BB" w:rsidRPr="00C23C4E" w:rsidRDefault="008152BB" w:rsidP="00C23C4E">
      <w:pPr>
        <w:pStyle w:val="Paragraphedeliste"/>
        <w:numPr>
          <w:ilvl w:val="0"/>
          <w:numId w:val="7"/>
        </w:numPr>
      </w:pPr>
      <w:r>
        <w:rPr>
          <w:rFonts w:ascii="Times" w:hAnsi="Times"/>
          <w:sz w:val="22"/>
          <w:szCs w:val="22"/>
        </w:rPr>
        <w:t xml:space="preserve">Comment améliorer le chainage des </w:t>
      </w:r>
      <w:proofErr w:type="spellStart"/>
      <w:r>
        <w:rPr>
          <w:rFonts w:ascii="Times" w:hAnsi="Times"/>
          <w:sz w:val="22"/>
          <w:szCs w:val="22"/>
        </w:rPr>
        <w:t>réquêtes</w:t>
      </w:r>
      <w:proofErr w:type="spellEnd"/>
      <w:r>
        <w:rPr>
          <w:rFonts w:ascii="Times" w:hAnsi="Times"/>
          <w:sz w:val="22"/>
          <w:szCs w:val="22"/>
        </w:rPr>
        <w:t> ?</w:t>
      </w:r>
    </w:p>
    <w:p w14:paraId="63E9E194" w14:textId="7A9890AE" w:rsidR="00C23C4E" w:rsidRPr="0074158C" w:rsidRDefault="008152BB" w:rsidP="00C23C4E">
      <w:pPr>
        <w:pStyle w:val="Paragraphedeliste"/>
        <w:numPr>
          <w:ilvl w:val="0"/>
          <w:numId w:val="7"/>
        </w:numPr>
      </w:pPr>
      <w:r>
        <w:rPr>
          <w:rFonts w:ascii="Times" w:hAnsi="Times" w:cs="Times"/>
          <w:color w:val="000000"/>
          <w:kern w:val="1"/>
          <w:sz w:val="22"/>
          <w:szCs w:val="22"/>
        </w:rPr>
        <w:t>Pouvoir c</w:t>
      </w:r>
      <w:r w:rsidR="00C23C4E">
        <w:rPr>
          <w:rFonts w:ascii="Times" w:hAnsi="Times" w:cs="Times"/>
          <w:color w:val="000000"/>
          <w:kern w:val="1"/>
          <w:sz w:val="22"/>
          <w:szCs w:val="22"/>
        </w:rPr>
        <w:t>hanger</w:t>
      </w:r>
      <w:r>
        <w:rPr>
          <w:rFonts w:ascii="Times" w:hAnsi="Times" w:cs="Times"/>
          <w:color w:val="000000"/>
          <w:kern w:val="1"/>
          <w:sz w:val="22"/>
          <w:szCs w:val="22"/>
        </w:rPr>
        <w:t xml:space="preserve"> facilement le</w:t>
      </w:r>
      <w:r w:rsidR="00C23C4E">
        <w:rPr>
          <w:rFonts w:ascii="Times" w:hAnsi="Times" w:cs="Times"/>
          <w:color w:val="000000"/>
          <w:kern w:val="1"/>
          <w:sz w:val="22"/>
          <w:szCs w:val="22"/>
        </w:rPr>
        <w:t xml:space="preserve"> système de persi</w:t>
      </w:r>
      <w:r>
        <w:rPr>
          <w:rFonts w:ascii="Times" w:hAnsi="Times" w:cs="Times"/>
          <w:color w:val="000000"/>
          <w:kern w:val="1"/>
          <w:sz w:val="22"/>
          <w:szCs w:val="22"/>
        </w:rPr>
        <w:t>stance utilisé par l’applicatif en une ligne de code.</w:t>
      </w:r>
    </w:p>
    <w:p w14:paraId="59C8BEF2" w14:textId="77777777" w:rsidR="0074158C" w:rsidRDefault="0074158C" w:rsidP="0074158C"/>
    <w:p w14:paraId="310C8B3A" w14:textId="2E158851" w:rsidR="0074158C" w:rsidRPr="002E2446" w:rsidRDefault="0074158C" w:rsidP="0074158C">
      <w:pPr>
        <w:rPr>
          <w:rFonts w:ascii="Times" w:hAnsi="Times"/>
          <w:b/>
          <w:sz w:val="22"/>
          <w:szCs w:val="22"/>
        </w:rPr>
      </w:pPr>
      <w:r w:rsidRPr="002E2446">
        <w:rPr>
          <w:rFonts w:ascii="Times" w:hAnsi="Times"/>
          <w:b/>
          <w:sz w:val="22"/>
          <w:szCs w:val="22"/>
        </w:rPr>
        <w:t>Planning de la semaine</w:t>
      </w:r>
    </w:p>
    <w:p w14:paraId="783D5558" w14:textId="3A8A819B" w:rsidR="007C369F" w:rsidRPr="007C369F" w:rsidRDefault="007C369F" w:rsidP="007C369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  <w:kern w:val="1"/>
          <w:sz w:val="22"/>
          <w:szCs w:val="22"/>
        </w:rPr>
      </w:pPr>
      <w:r>
        <w:rPr>
          <w:rFonts w:ascii="Times" w:hAnsi="Times" w:cs="Times"/>
          <w:color w:val="000000"/>
          <w:kern w:val="1"/>
          <w:sz w:val="22"/>
          <w:szCs w:val="22"/>
        </w:rPr>
        <w:t>Travail de groupe : 3 groupes de 5.</w:t>
      </w:r>
    </w:p>
    <w:p w14:paraId="7665BE49" w14:textId="727DBCBE" w:rsidR="00C13F58" w:rsidRDefault="0074158C" w:rsidP="00C13F58">
      <w:pPr>
        <w:pStyle w:val="Paragraphedeliste"/>
        <w:numPr>
          <w:ilvl w:val="0"/>
          <w:numId w:val="8"/>
        </w:numPr>
        <w:rPr>
          <w:rFonts w:ascii="Times" w:hAnsi="Times"/>
          <w:sz w:val="22"/>
          <w:szCs w:val="22"/>
        </w:rPr>
      </w:pPr>
      <w:r w:rsidRPr="00C13F58">
        <w:rPr>
          <w:rFonts w:ascii="Times" w:hAnsi="Times"/>
          <w:sz w:val="22"/>
          <w:szCs w:val="22"/>
        </w:rPr>
        <w:t xml:space="preserve">Jour 1 : </w:t>
      </w:r>
      <w:r w:rsidR="00C13F58">
        <w:rPr>
          <w:rFonts w:ascii="Times" w:hAnsi="Times"/>
          <w:sz w:val="22"/>
          <w:szCs w:val="22"/>
        </w:rPr>
        <w:t xml:space="preserve">Connexion à une des trois </w:t>
      </w:r>
      <w:proofErr w:type="spellStart"/>
      <w:r w:rsidR="00C13F58">
        <w:rPr>
          <w:rFonts w:ascii="Times" w:hAnsi="Times"/>
          <w:sz w:val="22"/>
          <w:szCs w:val="22"/>
        </w:rPr>
        <w:t>Bdd</w:t>
      </w:r>
      <w:proofErr w:type="spellEnd"/>
      <w:r w:rsidR="00C13F58">
        <w:rPr>
          <w:rFonts w:ascii="Times" w:hAnsi="Times"/>
          <w:sz w:val="22"/>
          <w:szCs w:val="22"/>
        </w:rPr>
        <w:t xml:space="preserve"> </w:t>
      </w:r>
    </w:p>
    <w:p w14:paraId="55834A4D" w14:textId="1E598AE2" w:rsidR="00C13F58" w:rsidRDefault="00C13F58" w:rsidP="00C13F58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 w:rsidRPr="00C13F58">
        <w:rPr>
          <w:rFonts w:ascii="Times" w:hAnsi="Times"/>
          <w:sz w:val="22"/>
          <w:szCs w:val="22"/>
        </w:rPr>
        <w:t>Choix d</w:t>
      </w:r>
      <w:r w:rsidR="006736B3">
        <w:rPr>
          <w:rFonts w:ascii="Times" w:hAnsi="Times"/>
          <w:sz w:val="22"/>
          <w:szCs w:val="22"/>
        </w:rPr>
        <w:t>es deux</w:t>
      </w:r>
      <w:r w:rsidRPr="00C13F58">
        <w:rPr>
          <w:rFonts w:ascii="Times" w:hAnsi="Times"/>
          <w:sz w:val="22"/>
          <w:szCs w:val="22"/>
        </w:rPr>
        <w:t xml:space="preserve"> </w:t>
      </w:r>
      <w:proofErr w:type="spellStart"/>
      <w:r w:rsidRPr="00C13F58">
        <w:rPr>
          <w:rFonts w:ascii="Times" w:hAnsi="Times"/>
          <w:sz w:val="22"/>
          <w:szCs w:val="22"/>
        </w:rPr>
        <w:t>Bdd</w:t>
      </w:r>
      <w:proofErr w:type="spellEnd"/>
      <w:r w:rsidR="006736B3">
        <w:rPr>
          <w:rFonts w:ascii="Times" w:hAnsi="Times"/>
          <w:sz w:val="22"/>
          <w:szCs w:val="22"/>
        </w:rPr>
        <w:t xml:space="preserve"> du projet (</w:t>
      </w:r>
      <w:proofErr w:type="spellStart"/>
      <w:r w:rsidR="006736B3">
        <w:rPr>
          <w:rFonts w:ascii="Times" w:hAnsi="Times"/>
          <w:sz w:val="22"/>
          <w:szCs w:val="22"/>
        </w:rPr>
        <w:t>mysql</w:t>
      </w:r>
      <w:proofErr w:type="spellEnd"/>
    </w:p>
    <w:p w14:paraId="71F65A4D" w14:textId="56111ECB" w:rsidR="00C13F58" w:rsidRDefault="00C13F58" w:rsidP="00C13F58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 w:rsidRPr="00C13F58">
        <w:rPr>
          <w:rFonts w:ascii="Times" w:hAnsi="Times"/>
          <w:sz w:val="22"/>
          <w:szCs w:val="22"/>
        </w:rPr>
        <w:t>Modélisation de la table post</w:t>
      </w:r>
    </w:p>
    <w:p w14:paraId="0FEF14D6" w14:textId="7FF1DCAD" w:rsidR="00C13F58" w:rsidRDefault="00C13F58" w:rsidP="00C13F58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Création de la table</w:t>
      </w:r>
    </w:p>
    <w:p w14:paraId="6D9EA831" w14:textId="7CABD766" w:rsidR="00C13F58" w:rsidRDefault="00C13F58" w:rsidP="00C13F58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Script d’établissement de la connexion</w:t>
      </w:r>
    </w:p>
    <w:p w14:paraId="5CBEAF46" w14:textId="3EEF0B2F" w:rsidR="00C13F58" w:rsidRDefault="0074158C" w:rsidP="00C13F58">
      <w:pPr>
        <w:pStyle w:val="Paragraphedeliste"/>
        <w:numPr>
          <w:ilvl w:val="0"/>
          <w:numId w:val="8"/>
        </w:numPr>
        <w:rPr>
          <w:rFonts w:ascii="Times" w:hAnsi="Times"/>
          <w:sz w:val="22"/>
          <w:szCs w:val="22"/>
        </w:rPr>
      </w:pPr>
      <w:r w:rsidRPr="00C13F58">
        <w:rPr>
          <w:rFonts w:ascii="Times" w:hAnsi="Times"/>
          <w:sz w:val="22"/>
          <w:szCs w:val="22"/>
        </w:rPr>
        <w:t>Jour 2 :</w:t>
      </w:r>
      <w:r w:rsidR="00C13F58" w:rsidRPr="00C13F58">
        <w:rPr>
          <w:rFonts w:ascii="Times" w:hAnsi="Times"/>
          <w:sz w:val="22"/>
          <w:szCs w:val="22"/>
        </w:rPr>
        <w:t xml:space="preserve"> </w:t>
      </w:r>
      <w:r w:rsidR="006736B3">
        <w:rPr>
          <w:rFonts w:ascii="Times" w:hAnsi="Times"/>
          <w:sz w:val="22"/>
          <w:szCs w:val="22"/>
        </w:rPr>
        <w:t>Insertion/suppression d’un post</w:t>
      </w:r>
    </w:p>
    <w:p w14:paraId="26ADB44F" w14:textId="77777777" w:rsidR="00C13F58" w:rsidRDefault="00C13F58" w:rsidP="00C13F58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</w:t>
      </w:r>
      <w:r w:rsidRPr="00C13F58">
        <w:rPr>
          <w:rFonts w:ascii="Times" w:hAnsi="Times"/>
          <w:sz w:val="22"/>
          <w:szCs w:val="22"/>
        </w:rPr>
        <w:t>nsertion d’</w:t>
      </w:r>
      <w:r>
        <w:rPr>
          <w:rFonts w:ascii="Times" w:hAnsi="Times"/>
          <w:sz w:val="22"/>
          <w:szCs w:val="22"/>
        </w:rPr>
        <w:t>un post</w:t>
      </w:r>
    </w:p>
    <w:p w14:paraId="70EB01BB" w14:textId="77777777" w:rsidR="00C13F58" w:rsidRDefault="00C13F58" w:rsidP="00C13F58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S</w:t>
      </w:r>
      <w:r w:rsidRPr="00C13F58">
        <w:rPr>
          <w:rFonts w:ascii="Times" w:hAnsi="Times"/>
          <w:sz w:val="22"/>
          <w:szCs w:val="22"/>
        </w:rPr>
        <w:t>uppression d’</w:t>
      </w:r>
      <w:r>
        <w:rPr>
          <w:rFonts w:ascii="Times" w:hAnsi="Times"/>
          <w:sz w:val="22"/>
          <w:szCs w:val="22"/>
        </w:rPr>
        <w:t>un post</w:t>
      </w:r>
    </w:p>
    <w:p w14:paraId="5090846E" w14:textId="77E2D443" w:rsidR="006736B3" w:rsidRPr="006736B3" w:rsidRDefault="006736B3" w:rsidP="006736B3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Organisation du code pour traiter plusieurs commandes (réflexion stratégique)</w:t>
      </w:r>
    </w:p>
    <w:p w14:paraId="7BA6CC61" w14:textId="002AA504" w:rsidR="0074158C" w:rsidRDefault="0074158C" w:rsidP="00C13F58">
      <w:pPr>
        <w:pStyle w:val="Paragraphedeliste"/>
        <w:numPr>
          <w:ilvl w:val="0"/>
          <w:numId w:val="8"/>
        </w:numPr>
        <w:rPr>
          <w:rFonts w:ascii="Times" w:hAnsi="Times"/>
          <w:sz w:val="22"/>
          <w:szCs w:val="22"/>
        </w:rPr>
      </w:pPr>
      <w:r w:rsidRPr="00C13F58">
        <w:rPr>
          <w:rFonts w:ascii="Times" w:hAnsi="Times"/>
          <w:sz w:val="22"/>
          <w:szCs w:val="22"/>
        </w:rPr>
        <w:t>Jour 3 :</w:t>
      </w:r>
      <w:r w:rsidR="006736B3">
        <w:rPr>
          <w:rFonts w:ascii="Times" w:hAnsi="Times"/>
          <w:sz w:val="22"/>
          <w:szCs w:val="22"/>
        </w:rPr>
        <w:t xml:space="preserve"> Insertion des commentaires et afficher la liste des </w:t>
      </w:r>
      <w:proofErr w:type="spellStart"/>
      <w:r w:rsidR="006736B3">
        <w:rPr>
          <w:rFonts w:ascii="Times" w:hAnsi="Times"/>
          <w:sz w:val="22"/>
          <w:szCs w:val="22"/>
        </w:rPr>
        <w:t>posts</w:t>
      </w:r>
      <w:proofErr w:type="spellEnd"/>
      <w:r w:rsidR="006736B3">
        <w:rPr>
          <w:rFonts w:ascii="Times" w:hAnsi="Times"/>
          <w:sz w:val="22"/>
          <w:szCs w:val="22"/>
        </w:rPr>
        <w:t xml:space="preserve"> d’un user</w:t>
      </w:r>
    </w:p>
    <w:p w14:paraId="793B3725" w14:textId="77777777" w:rsidR="006736B3" w:rsidRDefault="006736B3" w:rsidP="006736B3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Modéliser la table commentaire</w:t>
      </w:r>
    </w:p>
    <w:p w14:paraId="6FBF6CF1" w14:textId="77777777" w:rsidR="006736B3" w:rsidRDefault="006736B3" w:rsidP="006736B3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Création de la table</w:t>
      </w:r>
    </w:p>
    <w:p w14:paraId="1DC345F9" w14:textId="77777777" w:rsidR="006736B3" w:rsidRPr="00C13F58" w:rsidRDefault="006736B3" w:rsidP="006736B3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Insertion d’un commentaire</w:t>
      </w:r>
    </w:p>
    <w:p w14:paraId="2C7F2042" w14:textId="77777777" w:rsidR="006736B3" w:rsidRPr="00C13F58" w:rsidRDefault="006736B3" w:rsidP="006736B3">
      <w:pPr>
        <w:pStyle w:val="Paragraphedeliste"/>
        <w:numPr>
          <w:ilvl w:val="1"/>
          <w:numId w:val="8"/>
        </w:numPr>
        <w:rPr>
          <w:rFonts w:ascii="Times" w:hAnsi="Times"/>
          <w:sz w:val="22"/>
          <w:szCs w:val="22"/>
        </w:rPr>
      </w:pPr>
    </w:p>
    <w:p w14:paraId="0392E8D8" w14:textId="3DB3DFE7" w:rsidR="0074158C" w:rsidRPr="006736B3" w:rsidRDefault="0074158C" w:rsidP="006736B3">
      <w:pPr>
        <w:pStyle w:val="Paragraphedeliste"/>
        <w:numPr>
          <w:ilvl w:val="0"/>
          <w:numId w:val="8"/>
        </w:numPr>
        <w:rPr>
          <w:rFonts w:ascii="Times" w:hAnsi="Times"/>
          <w:sz w:val="22"/>
          <w:szCs w:val="22"/>
        </w:rPr>
      </w:pPr>
      <w:r w:rsidRPr="00C13F58">
        <w:rPr>
          <w:rFonts w:ascii="Times" w:hAnsi="Times"/>
          <w:sz w:val="22"/>
          <w:szCs w:val="22"/>
        </w:rPr>
        <w:t>Jour 4 </w:t>
      </w:r>
      <w:r w:rsidR="006736B3">
        <w:rPr>
          <w:rFonts w:ascii="Times" w:hAnsi="Times"/>
          <w:sz w:val="22"/>
          <w:szCs w:val="22"/>
        </w:rPr>
        <w:t>&amp; 5</w:t>
      </w:r>
      <w:r w:rsidRPr="00C13F58">
        <w:rPr>
          <w:rFonts w:ascii="Times" w:hAnsi="Times"/>
          <w:sz w:val="22"/>
          <w:szCs w:val="22"/>
        </w:rPr>
        <w:t>:</w:t>
      </w:r>
      <w:r w:rsidR="006736B3">
        <w:rPr>
          <w:rFonts w:ascii="Times" w:hAnsi="Times"/>
          <w:sz w:val="22"/>
          <w:szCs w:val="22"/>
        </w:rPr>
        <w:t xml:space="preserve"> Réitérer l’exercice sur la deuxième </w:t>
      </w:r>
      <w:proofErr w:type="spellStart"/>
      <w:r w:rsidR="006736B3">
        <w:rPr>
          <w:rFonts w:ascii="Times" w:hAnsi="Times"/>
          <w:sz w:val="22"/>
          <w:szCs w:val="22"/>
        </w:rPr>
        <w:t>Bdd</w:t>
      </w:r>
      <w:proofErr w:type="spellEnd"/>
      <w:r w:rsidR="006736B3">
        <w:rPr>
          <w:rFonts w:ascii="Times" w:hAnsi="Times"/>
          <w:sz w:val="22"/>
          <w:szCs w:val="22"/>
        </w:rPr>
        <w:t xml:space="preserve"> choisie par le groupe</w:t>
      </w:r>
      <w:r w:rsidR="002E2446">
        <w:rPr>
          <w:rFonts w:ascii="Times" w:hAnsi="Times"/>
          <w:sz w:val="22"/>
          <w:szCs w:val="22"/>
        </w:rPr>
        <w:t xml:space="preserve"> (&amp;</w:t>
      </w:r>
      <w:bookmarkStart w:id="0" w:name="_GoBack"/>
      <w:bookmarkEnd w:id="0"/>
      <w:r w:rsidR="002E2446">
        <w:rPr>
          <w:rFonts w:ascii="Times" w:hAnsi="Times"/>
          <w:sz w:val="22"/>
          <w:szCs w:val="22"/>
        </w:rPr>
        <w:t xml:space="preserve"> bonus)</w:t>
      </w:r>
    </w:p>
    <w:sectPr w:rsidR="0074158C" w:rsidRPr="006736B3" w:rsidSect="000A5EE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2E238F7"/>
    <w:multiLevelType w:val="hybridMultilevel"/>
    <w:tmpl w:val="12B62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5C4"/>
    <w:multiLevelType w:val="hybridMultilevel"/>
    <w:tmpl w:val="98B854E6"/>
    <w:lvl w:ilvl="0" w:tplc="A114E89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34B6A"/>
    <w:multiLevelType w:val="hybridMultilevel"/>
    <w:tmpl w:val="ADBED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52CBD"/>
    <w:multiLevelType w:val="hybridMultilevel"/>
    <w:tmpl w:val="1DCC9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0046D"/>
    <w:multiLevelType w:val="hybridMultilevel"/>
    <w:tmpl w:val="11D44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049"/>
    <w:rsid w:val="000A5EE4"/>
    <w:rsid w:val="00286731"/>
    <w:rsid w:val="002E2446"/>
    <w:rsid w:val="00496B0A"/>
    <w:rsid w:val="004D7F58"/>
    <w:rsid w:val="006736B3"/>
    <w:rsid w:val="0074158C"/>
    <w:rsid w:val="007C369F"/>
    <w:rsid w:val="008152BB"/>
    <w:rsid w:val="008F6B10"/>
    <w:rsid w:val="009F6203"/>
    <w:rsid w:val="00AA4691"/>
    <w:rsid w:val="00C13F58"/>
    <w:rsid w:val="00C23C4E"/>
    <w:rsid w:val="00D74467"/>
    <w:rsid w:val="00D81049"/>
    <w:rsid w:val="00F447A3"/>
    <w:rsid w:val="00FC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4735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6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0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513</Words>
  <Characters>2825</Characters>
  <Application>Microsoft Macintosh Word</Application>
  <DocSecurity>0</DocSecurity>
  <Lines>23</Lines>
  <Paragraphs>6</Paragraphs>
  <ScaleCrop>false</ScaleCrop>
  <Company>E64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Pailha</dc:creator>
  <cp:keywords/>
  <dc:description/>
  <cp:lastModifiedBy>stephane Pailha</cp:lastModifiedBy>
  <cp:revision>9</cp:revision>
  <dcterms:created xsi:type="dcterms:W3CDTF">2018-03-11T09:48:00Z</dcterms:created>
  <dcterms:modified xsi:type="dcterms:W3CDTF">2018-03-11T16:29:00Z</dcterms:modified>
</cp:coreProperties>
</file>